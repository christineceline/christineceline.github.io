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094613" w14:paraId="10944F14" w14:textId="77777777">
        <w:trPr>
          <w:trHeight w:val="15998"/>
          <w:tblCellSpacing w:w="0" w:type="dxa"/>
        </w:trPr>
        <w:tc>
          <w:tcPr>
            <w:tcW w:w="4380" w:type="dxa"/>
            <w:shd w:val="clear" w:color="auto" w:fill="10657E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094613" w14:paraId="4AEF576A" w14:textId="77777777" w:rsidTr="00FD746B">
              <w:trPr>
                <w:trHeight w:hRule="exact" w:val="3578"/>
                <w:tblCellSpacing w:w="0" w:type="dxa"/>
              </w:trPr>
              <w:tc>
                <w:tcPr>
                  <w:tcW w:w="437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55F6EC" w14:textId="490E217A" w:rsidR="00094613" w:rsidRDefault="00FD746B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0" wp14:anchorId="39588CD3" wp14:editId="3E83D549">
                        <wp:simplePos x="0" y="0"/>
                        <wp:positionH relativeFrom="column">
                          <wp:posOffset>384175</wp:posOffset>
                        </wp:positionH>
                        <wp:positionV relativeFrom="paragraph">
                          <wp:posOffset>-164465</wp:posOffset>
                        </wp:positionV>
                        <wp:extent cx="2004695" cy="2004695"/>
                        <wp:effectExtent l="0" t="0" r="0" b="0"/>
                        <wp:wrapNone/>
                        <wp:docPr id="2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5686" t="-110240" r="-5686" b="-991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04695" cy="2004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 w14:paraId="5CEEA9A7" w14:textId="77777777" w:rsidR="00094613" w:rsidRDefault="00000000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5AF95EFD" w14:textId="4199EC61" w:rsidR="00094613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2BBDF5D0" w14:textId="77777777" w:rsidR="00094613" w:rsidRDefault="0000000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318C079A" w14:textId="77777777" w:rsidR="00094613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Professional Summary</w:t>
            </w:r>
          </w:p>
          <w:p w14:paraId="4BBF3CFF" w14:textId="77777777" w:rsidR="00094613" w:rsidRDefault="00000000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Although I am currently working as a paramedic, I am now looking to transfer my skills to the tech industry.</w:t>
            </w:r>
          </w:p>
          <w:p w14:paraId="0D6E8217" w14:textId="339A77ED" w:rsidR="00F539D5" w:rsidRDefault="00000000" w:rsidP="00F539D5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I am a highly motivated self-starter, having taught myself front-end web development </w:t>
            </w:r>
            <w:r w:rsidR="00D52F2F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with HTML, CSS and JavaScript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.</w:t>
            </w:r>
            <w:r w:rsidR="00F539D5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Being a paramedic has taught me resilience, creative problem solving and strong critical thinking skills.</w:t>
            </w:r>
          </w:p>
          <w:p w14:paraId="6FF01D47" w14:textId="5A08F51C" w:rsidR="00D97A2D" w:rsidRPr="00D97A2D" w:rsidRDefault="00F539D5" w:rsidP="00D97A2D">
            <w:pPr>
              <w:pStyle w:val="p"/>
              <w:spacing w:line="28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This is complemented by my attention to detail, the ability to work both independently and as part of a team, and excellent bilingual communication skills</w:t>
            </w:r>
            <w:r w:rsidR="00D52F2F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in English and German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.</w:t>
            </w:r>
            <w:r w:rsidR="00793F3C"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br/>
            </w:r>
          </w:p>
          <w:p w14:paraId="608271DA" w14:textId="77777777" w:rsidR="00094613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0756A3CC" w14:textId="77777777" w:rsidR="00094613" w:rsidRDefault="0000000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21D6764B" w14:textId="77777777" w:rsidR="00094613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Core Qualifications</w:t>
            </w:r>
          </w:p>
          <w:p w14:paraId="3B84E307" w14:textId="77777777" w:rsidR="00094613" w:rsidRDefault="00000000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HTML</w:t>
            </w:r>
          </w:p>
          <w:p w14:paraId="74065DD4" w14:textId="77777777" w:rsidR="00094613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CSS</w:t>
            </w:r>
          </w:p>
          <w:p w14:paraId="334A8980" w14:textId="77777777" w:rsidR="00094613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JavaScript &amp; ES6</w:t>
            </w:r>
          </w:p>
          <w:p w14:paraId="3ABEF4F9" w14:textId="09535285" w:rsidR="00BB58E7" w:rsidRDefault="00BB58E7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Responsive and accessible design</w:t>
            </w:r>
          </w:p>
          <w:p w14:paraId="4D89B42A" w14:textId="77777777" w:rsidR="00094613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Git</w:t>
            </w:r>
          </w:p>
          <w:p w14:paraId="36D17FBB" w14:textId="600A6E00" w:rsidR="00094613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Wirefram</w:t>
            </w:r>
            <w:r w:rsidR="00A56165"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ing</w:t>
            </w:r>
          </w:p>
          <w:p w14:paraId="1E1E05EC" w14:textId="77777777" w:rsidR="00094613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Debugging</w:t>
            </w:r>
          </w:p>
          <w:p w14:paraId="00D5F22D" w14:textId="77777777" w:rsidR="00094613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840" w:right="600" w:hanging="232"/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Saira" w:eastAsia="Saira" w:hAnsi="Saira" w:cs="Saira"/>
                <w:color w:val="FFFFFF"/>
                <w:sz w:val="20"/>
                <w:szCs w:val="20"/>
              </w:rPr>
              <w:t>Fluent in English and German, basic knowledge of Swedish</w:t>
            </w:r>
          </w:p>
          <w:p w14:paraId="2AB847BF" w14:textId="77777777" w:rsidR="00094613" w:rsidRDefault="0000000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HTML</w:t>
            </w:r>
          </w:p>
          <w:p w14:paraId="7AA521FB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CSS</w:t>
            </w:r>
          </w:p>
          <w:p w14:paraId="2C159D59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JavaScript &amp; ES6</w:t>
            </w:r>
          </w:p>
          <w:p w14:paraId="544224A4" w14:textId="77777777" w:rsidR="00094613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Git</w:t>
            </w:r>
          </w:p>
          <w:p w14:paraId="08848218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Wireframe mockups</w:t>
            </w:r>
          </w:p>
          <w:p w14:paraId="5E7F9661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Debugging</w:t>
            </w:r>
          </w:p>
          <w:p w14:paraId="5FB8E1E6" w14:textId="77777777" w:rsidR="00094613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840" w:right="600" w:hanging="232"/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Fluent in English and German, basic knowledge of Swedish</w:t>
            </w:r>
          </w:p>
          <w:p w14:paraId="52BF2C84" w14:textId="77777777" w:rsidR="00094613" w:rsidRDefault="00000000">
            <w:pPr>
              <w:pStyle w:val="div"/>
              <w:spacing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14:paraId="0B1B9661" w14:textId="77777777" w:rsidR="00094613" w:rsidRDefault="00094613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80" w:lineRule="atLeast"/>
              <w:ind w:left="600" w:right="600"/>
              <w:textAlignment w:val="auto"/>
              <w:rPr>
                <w:rStyle w:val="documentleft-boxCharacter"/>
                <w:rFonts w:ascii="Saira" w:eastAsia="Saira" w:hAnsi="Saira" w:cs="Saira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4B339" w14:textId="42CBDAE9" w:rsidR="00094613" w:rsidRDefault="00000000">
            <w:pPr>
              <w:pStyle w:val="documentfname"/>
              <w:pBdr>
                <w:left w:val="none" w:sz="0" w:space="31" w:color="auto"/>
              </w:pBdr>
              <w:spacing w:line="74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  <w:t>Christine</w:t>
            </w:r>
            <w:r w:rsidR="005C42CF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4"/>
                <w:szCs w:val="74"/>
              </w:rPr>
              <w:t xml:space="preserve"> Celine</w:t>
            </w:r>
          </w:p>
          <w:p w14:paraId="7E3C5D15" w14:textId="77777777" w:rsidR="00094613" w:rsidRDefault="00000000">
            <w:pPr>
              <w:pStyle w:val="div"/>
              <w:spacing w:after="400" w:line="74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4"/>
                <w:szCs w:val="74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4"/>
                <w:szCs w:val="74"/>
              </w:rPr>
              <w:t>Nyberg</w:t>
            </w:r>
          </w:p>
          <w:p w14:paraId="6CCBE47D" w14:textId="77777777" w:rsidR="00094613" w:rsidRDefault="00000000">
            <w:pPr>
              <w:pStyle w:val="documentright-boxsectionnth-child2sec-cntc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5940"/>
            </w:tblGrid>
            <w:tr w:rsidR="00094613" w14:paraId="45745B8A" w14:textId="77777777">
              <w:trPr>
                <w:trHeight w:val="300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0984F9" w14:textId="77777777" w:rsidR="0009461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51F467C" wp14:editId="6BDFAFA0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3F1E26" w14:textId="77777777" w:rsidR="00094613" w:rsidRDefault="00000000">
                  <w:pPr>
                    <w:spacing w:after="100"/>
                    <w:rPr>
                      <w:rStyle w:val="documentrightcell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07518630614</w:t>
                  </w:r>
                </w:p>
              </w:tc>
            </w:tr>
            <w:tr w:rsidR="00094613" w14:paraId="444AF002" w14:textId="77777777">
              <w:trPr>
                <w:trHeight w:val="300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E89EC4" w14:textId="77777777" w:rsidR="0009461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7F61903F" wp14:editId="5CE7BC4B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1F92AE" w14:textId="77777777" w:rsidR="00094613" w:rsidRDefault="00000000">
                  <w:pPr>
                    <w:spacing w:after="100"/>
                    <w:rPr>
                      <w:rStyle w:val="documentaddressicoTxt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nyberg.cc@gmail.com</w:t>
                  </w:r>
                </w:p>
              </w:tc>
            </w:tr>
            <w:tr w:rsidR="00094613" w14:paraId="4257C3CB" w14:textId="77777777" w:rsidTr="00FD746B">
              <w:trPr>
                <w:trHeight w:val="441"/>
                <w:tblCellSpacing w:w="0" w:type="dxa"/>
              </w:trPr>
              <w:tc>
                <w:tcPr>
                  <w:tcW w:w="280" w:type="dxa"/>
                  <w:tcMar>
                    <w:top w:w="0" w:type="dxa"/>
                    <w:left w:w="30" w:type="dxa"/>
                    <w:bottom w:w="400" w:type="dxa"/>
                    <w:right w:w="0" w:type="dxa"/>
                  </w:tcMar>
                  <w:vAlign w:val="center"/>
                  <w:hideMark/>
                </w:tcPr>
                <w:p w14:paraId="09E64B8E" w14:textId="77777777" w:rsidR="00094613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412F6961" wp14:editId="52EA89CD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40" w:type="dxa"/>
                  <w:tcMar>
                    <w:top w:w="0" w:type="dxa"/>
                    <w:left w:w="160" w:type="dxa"/>
                    <w:bottom w:w="400" w:type="dxa"/>
                    <w:right w:w="0" w:type="dxa"/>
                  </w:tcMar>
                  <w:vAlign w:val="center"/>
                  <w:hideMark/>
                </w:tcPr>
                <w:p w14:paraId="62ED3D5B" w14:textId="77777777" w:rsidR="00094613" w:rsidRDefault="00000000">
                  <w:pPr>
                    <w:spacing w:after="100"/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>Chichester, West Sussex</w:t>
                  </w:r>
                  <w:r>
                    <w:rPr>
                      <w:rStyle w:val="documenticoTxtzipsuffix"/>
                      <w:rFonts w:ascii="Saira" w:eastAsia="Saira" w:hAnsi="Saira" w:cs="Sair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BFF26A0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before="4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679A6D6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40229FF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Experience</w:t>
            </w:r>
          </w:p>
          <w:p w14:paraId="2211F5B4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10/2021 - Current </w:t>
            </w:r>
          </w:p>
          <w:p w14:paraId="260BBA9B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Paramedic</w:t>
            </w:r>
          </w:p>
          <w:p w14:paraId="2B029956" w14:textId="77777777" w:rsidR="00094613" w:rsidRDefault="00000000" w:rsidP="005C42CF">
            <w:pPr>
              <w:pStyle w:val="documentpaddedline"/>
              <w:spacing w:after="240"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South East Coast Ambulance Service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Tangmere, West Sussex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06AEDE55" w14:textId="77777777" w:rsidR="00A44B0E" w:rsidRDefault="00000000" w:rsidP="005C42CF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Attended various accidents, emergencies and requests for medical assistance, taking confident control of distressing situations to minimise patient suffering.</w:t>
            </w:r>
          </w:p>
          <w:p w14:paraId="29393622" w14:textId="2E7CD973" w:rsidR="00A44B0E" w:rsidRPr="00A44B0E" w:rsidRDefault="00A44B0E" w:rsidP="005C42CF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A44B0E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Communicated with patients, carers and relatives in challenging circumstances, giving reassurance and explaining difficult concepts.</w:t>
            </w:r>
          </w:p>
          <w:p w14:paraId="1AE45369" w14:textId="77777777" w:rsidR="00094613" w:rsidRDefault="00000000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Executed reasoned and logical decision making both for and with the patient.</w:t>
            </w:r>
          </w:p>
          <w:p w14:paraId="48A7619F" w14:textId="5E3510BC" w:rsidR="00094613" w:rsidRPr="00A44B0E" w:rsidRDefault="00000000" w:rsidP="00A44B0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Developed strong rapport with other medical professionals and local hospital staff, fostering quality and efficient patient care.</w:t>
            </w:r>
          </w:p>
          <w:p w14:paraId="68F5C78B" w14:textId="77524C16" w:rsidR="00094613" w:rsidRPr="00FE1DB8" w:rsidRDefault="00000000" w:rsidP="00FE1DB8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Demonstrated dedication to providing quality care through continued training and education.</w:t>
            </w:r>
            <w:r w:rsidR="00FE1DB8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br/>
            </w:r>
          </w:p>
          <w:p w14:paraId="37F506AC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E0DD2E5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03606FF0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Education</w:t>
            </w:r>
          </w:p>
          <w:p w14:paraId="25B30E60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2021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613B3797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Glasgow Caledonian University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Glasgow</w:t>
            </w:r>
          </w:p>
          <w:p w14:paraId="37D076F8" w14:textId="77777777" w:rsidR="00094613" w:rsidRDefault="00000000">
            <w:pPr>
              <w:pStyle w:val="documentpaddedline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Bachelor of Science: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Paramedic Science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</w:p>
          <w:p w14:paraId="5370DD23" w14:textId="77777777" w:rsidR="00094613" w:rsidRDefault="00000000">
            <w:pPr>
              <w:pStyle w:val="divdocumentulli"/>
              <w:numPr>
                <w:ilvl w:val="0"/>
                <w:numId w:val="6"/>
              </w:numPr>
              <w:spacing w:before="120"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Graduated with Distinction</w:t>
            </w:r>
          </w:p>
          <w:p w14:paraId="0BB2053E" w14:textId="77777777" w:rsidR="00F539D5" w:rsidRDefault="00F539D5" w:rsidP="00F539D5">
            <w:pPr>
              <w:pStyle w:val="divdocumentulli"/>
              <w:spacing w:before="120" w:line="280" w:lineRule="atLeast"/>
              <w:ind w:left="74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</w:p>
          <w:p w14:paraId="5AF9EB86" w14:textId="77777777" w:rsidR="00094613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0CD504B" w14:textId="77777777" w:rsidR="00094613" w:rsidRDefault="0000000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1F8E1435" w14:textId="77777777" w:rsidR="00094613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Certifications</w:t>
            </w:r>
          </w:p>
          <w:p w14:paraId="28A9E942" w14:textId="77777777" w:rsidR="00094613" w:rsidRDefault="00000000">
            <w:pPr>
              <w:pStyle w:val="p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FreeCodeCamp:</w:t>
            </w:r>
          </w:p>
          <w:p w14:paraId="19663EB4" w14:textId="77777777" w:rsidR="00094613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Responsive Web Design</w:t>
            </w:r>
          </w:p>
          <w:p w14:paraId="02803BF0" w14:textId="77777777" w:rsidR="00094613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Javascript Algorithms and Data Structures</w:t>
            </w:r>
          </w:p>
          <w:p w14:paraId="0C8810AD" w14:textId="77777777" w:rsidR="00094613" w:rsidRDefault="00000000">
            <w:pPr>
              <w:pStyle w:val="p"/>
              <w:spacing w:line="28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u"/>
                <w:rFonts w:ascii="Saira" w:eastAsia="Saira" w:hAnsi="Saira" w:cs="Saira"/>
                <w:color w:val="000000"/>
                <w:sz w:val="20"/>
                <w:szCs w:val="20"/>
                <w:u w:val="single" w:color="000000"/>
              </w:rPr>
              <w:t>Codecademy:</w:t>
            </w:r>
          </w:p>
          <w:p w14:paraId="5AF46FF3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HTML, Learn CSS, Learn JavaScript</w:t>
            </w:r>
          </w:p>
          <w:p w14:paraId="6E77A976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Navigation Design</w:t>
            </w:r>
          </w:p>
          <w:p w14:paraId="7FAD0FDF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Color Design</w:t>
            </w:r>
          </w:p>
          <w:p w14:paraId="2D46CF88" w14:textId="77777777" w:rsidR="00094613" w:rsidRDefault="00000000">
            <w:pPr>
              <w:pStyle w:val="divdocumentulli"/>
              <w:numPr>
                <w:ilvl w:val="0"/>
                <w:numId w:val="8"/>
              </w:numPr>
              <w:spacing w:after="400" w:line="280" w:lineRule="atLeast"/>
              <w:ind w:left="740" w:right="500" w:hanging="232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>Learn the Basics of Regular Expressions</w:t>
            </w:r>
          </w:p>
        </w:tc>
      </w:tr>
    </w:tbl>
    <w:p w14:paraId="24AA6E5C" w14:textId="49CE79FB" w:rsidR="00094613" w:rsidRDefault="00D97A2D">
      <w:pPr>
        <w:spacing w:line="20" w:lineRule="auto"/>
        <w:rPr>
          <w:rFonts w:ascii="Saira" w:eastAsia="Saira" w:hAnsi="Saira" w:cs="Saira"/>
          <w:color w:val="242424"/>
          <w:sz w:val="20"/>
          <w:szCs w:val="20"/>
        </w:rPr>
      </w:pP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</w:r>
      <w:r>
        <w:rPr>
          <w:color w:val="FFFFFF"/>
          <w:sz w:val="2"/>
        </w:rPr>
        <w:softHyphen/>
        <w:t>.</w:t>
      </w:r>
    </w:p>
    <w:sectPr w:rsidR="00094613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F5EE0596-0DA9-4C09-8108-E5561A0D7A7F}"/>
    <w:embedBold r:id="rId2" w:fontKey="{80B689A0-8CA9-469F-ADC7-402BE8D7943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59670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BA0E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C3A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6CAF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ECC5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2C5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C8F5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0EA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FEA4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9CF2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642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787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607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E8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26E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0A7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A2B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D6D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5984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12F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7437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6EDD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C43C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14E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68B0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248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9C5C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12CAB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72C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E0DA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ACE5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CE7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B4B2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F0EF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E6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5A7C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7061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B44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BEC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6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AA47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9A5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A4F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941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70D5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8721E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00D0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A42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241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62C6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5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20DD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AE8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A279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448E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2C3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4C6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2A72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60C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057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EC2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BCE1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24C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941439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32E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A0EE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E2A0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1868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6E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D6F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A49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241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89640606">
    <w:abstractNumId w:val="0"/>
  </w:num>
  <w:num w:numId="2" w16cid:durableId="869686353">
    <w:abstractNumId w:val="1"/>
  </w:num>
  <w:num w:numId="3" w16cid:durableId="650982311">
    <w:abstractNumId w:val="2"/>
  </w:num>
  <w:num w:numId="4" w16cid:durableId="1050497512">
    <w:abstractNumId w:val="3"/>
  </w:num>
  <w:num w:numId="5" w16cid:durableId="1683121454">
    <w:abstractNumId w:val="4"/>
  </w:num>
  <w:num w:numId="6" w16cid:durableId="670521435">
    <w:abstractNumId w:val="5"/>
  </w:num>
  <w:num w:numId="7" w16cid:durableId="1152403867">
    <w:abstractNumId w:val="6"/>
  </w:num>
  <w:num w:numId="8" w16cid:durableId="2124765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ocumentProtection w:edit="readOnly" w:enforcement="1" w:cryptProviderType="rsaAES" w:cryptAlgorithmClass="hash" w:cryptAlgorithmType="typeAny" w:cryptAlgorithmSid="14" w:cryptSpinCount="100000" w:hash="zMUU6rtdcKzUP7sAoAGuYg8hqLVnZhadQIHJTuO/udBfhJ69xtpb9fc+bml1JfKqAaZ7zRY6TrjByLdHLaL2bA==" w:salt="WoGXF5R2kU8Rolupqu1Tpw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13"/>
    <w:rsid w:val="00011A40"/>
    <w:rsid w:val="00094613"/>
    <w:rsid w:val="000D5692"/>
    <w:rsid w:val="000E5AD0"/>
    <w:rsid w:val="004C63AB"/>
    <w:rsid w:val="004F306D"/>
    <w:rsid w:val="005C42CF"/>
    <w:rsid w:val="00651417"/>
    <w:rsid w:val="00793F3C"/>
    <w:rsid w:val="00890CBD"/>
    <w:rsid w:val="00A44B0E"/>
    <w:rsid w:val="00A56165"/>
    <w:rsid w:val="00BB58E7"/>
    <w:rsid w:val="00D52F2F"/>
    <w:rsid w:val="00D97A2D"/>
    <w:rsid w:val="00E8380F"/>
    <w:rsid w:val="00F43FCB"/>
    <w:rsid w:val="00F539D5"/>
    <w:rsid w:val="00FD746B"/>
    <w:rsid w:val="00FE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C0F"/>
  <w15:docId w15:val="{D9A45D01-FBA1-482A-B608-376655A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documentleftcell">
    <w:name w:val="document_documentleftcell"/>
    <w:basedOn w:val="DefaultParagraphFont"/>
    <w:rPr>
      <w:shd w:val="clear" w:color="auto" w:fill="10657E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10657E"/>
    </w:pPr>
    <w:rPr>
      <w:shd w:val="clear" w:color="auto" w:fill="10657E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e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DefaultParagraphFont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documentleft-boxsectionnth-last-child1">
    <w:name w:val="document_left-box &gt; section_nth-last-child(1)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left-boxCharacter">
    <w:name w:val="document_left-box Character"/>
    <w:basedOn w:val="DefaultParagraphFont"/>
    <w:rPr>
      <w:shd w:val="clear" w:color="auto" w:fill="10657E"/>
    </w:rPr>
  </w:style>
  <w:style w:type="character" w:customStyle="1" w:styleId="documentrightcell">
    <w:name w:val="documentrightcell"/>
    <w:basedOn w:val="DefaultParagraphFont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80" w:lineRule="atLeast"/>
    </w:pPr>
    <w:rPr>
      <w:b/>
      <w:bCs/>
      <w:color w:val="000000"/>
      <w:spacing w:val="10"/>
      <w:sz w:val="74"/>
      <w:szCs w:val="74"/>
    </w:rPr>
  </w:style>
  <w:style w:type="paragraph" w:customStyle="1" w:styleId="documentfname">
    <w:name w:val="document_fname"/>
    <w:basedOn w:val="Normal"/>
    <w:rPr>
      <w:color w:val="10657E"/>
    </w:rPr>
  </w:style>
  <w:style w:type="character" w:customStyle="1" w:styleId="documentfnameCharacter">
    <w:name w:val="document_fname Character"/>
    <w:basedOn w:val="DefaultParagraphFont"/>
    <w:rPr>
      <w:color w:val="10657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DefaultParagraphFont"/>
  </w:style>
  <w:style w:type="character" w:customStyle="1" w:styleId="documentaddressicoTxt">
    <w:name w:val="document_address_icoTxt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DefaultParagraphFont"/>
  </w:style>
  <w:style w:type="table" w:customStyle="1" w:styleId="documentright-boxaddress">
    <w:name w:val="document_right-box_address"/>
    <w:basedOn w:val="TableNormal"/>
    <w:tblPr/>
  </w:style>
  <w:style w:type="paragraph" w:customStyle="1" w:styleId="documentsec-cntcsectionnotsec-alnk">
    <w:name w:val="document_sec-cntc + section_not(.sec-alnk)"/>
    <w:basedOn w:val="Normal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DefaultParagraphFon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10657E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1686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Christine Nyberg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Christine Nyberg</dc:title>
  <dc:creator>Christine Gottschaldt</dc:creator>
  <cp:lastModifiedBy>CG Coding</cp:lastModifiedBy>
  <cp:revision>4</cp:revision>
  <cp:lastPrinted>2023-07-29T08:39:00Z</cp:lastPrinted>
  <dcterms:created xsi:type="dcterms:W3CDTF">2023-08-05T08:40:00Z</dcterms:created>
  <dcterms:modified xsi:type="dcterms:W3CDTF">2023-08-05T08:41:00Z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ef6859ea-b5b9-4436-b95b-f486f21ca4f6</vt:lpwstr>
  </property>
  <property fmtid="{D5CDD505-2E9C-101B-9397-08002B2CF9AE}" pid="3" name="x1ye=0">
    <vt:lpwstr>4CkAAB+LCAAAAAAABAAVl7W2pFAQRT+IALcQd3cyHu6uXz89KasXDdyqc/bmWI7lEQ4jMZpjEZymCYQkaYyESI5FcZLJeNXKWaVkaoxcdis4COILpUAX6GlxaB2rHyPzsCd4mzzqRu/1MsDUlbUV4L+DH94LQraMVUud/bZeCCal90Yg0ozk7gTsYSQHN9ya+OsbIkcJ9+2l0HvyiluZPwBoYgFuRYnTwC7dBo9bzEcKaRWp07oJW0/zwfdv0/+</vt:lpwstr>
  </property>
  <property fmtid="{D5CDD505-2E9C-101B-9397-08002B2CF9AE}" pid="4" name="x1ye=1">
    <vt:lpwstr>MjKgDIIDBuOP9VcTL0ZFr6ZWex+ny1qL/bpTq/xIDYmyQupKg3LAS8bpcDObyeTPyll9ztS47VAz8dAqVgGotkd1MbEYPy4/VjS82ZMGy0Y3s7Av4Ooa2XodDIqSDv7JoVOmT2ZRUU3dWZ/HNVVDqr4BheREyDz2kDoA5ukJB7285ThYCU1vf31KR+QGi8Dj50o3K/3oaPsOFGCuvY9vpa3kym5zFDtF27YubcYvxT5mYlfVA0N43h8uZO2KKmT</vt:lpwstr>
  </property>
  <property fmtid="{D5CDD505-2E9C-101B-9397-08002B2CF9AE}" pid="5" name="x1ye=10">
    <vt:lpwstr>h0V3CjWwFkAXAoqbU/t1spw8NrptRR2Ed27glEYWdWcMs+SkeAlLHOjK4lTN+wyoW5R9IYF1kCpJ3V9F1ef8u+M9nWOwmLLGN5OD3DVrMuIBJGfmiybp9jCy34Z9ZM7HbqTsZZ+tRG9sEi3NKdFmzElqTewPWSnSh8ZnHCdIT7Idkwhi5wJWSrZneb8+iulyGVwFahbMtl+qkahHtpQ5jXai2jsfBtOpV9rtXnvUMDW9KRMZDuhgIT0LdAcomiF</vt:lpwstr>
  </property>
  <property fmtid="{D5CDD505-2E9C-101B-9397-08002B2CF9AE}" pid="6" name="x1ye=11">
    <vt:lpwstr>umZpbwD3SNN5cn9JcY32aZ0d42IgzZrbbPzsAiWoGf93bHKRgNX5zsG4/BsMyQY71DyOqk6gxOW99dwZxnmUMUl1pgx7SoIx4GMSNXA/sDymK8urBXYDzLVAAlTICRsdoOwpk0RvYlhDEwDwXjgkjmKh8eQx/o1ZJisf0p+SvNo2/ZIgV7l72eiqkRxkqIrP0TLWkZl56A7aVbA1OPFSLWuOsmfX5Irudu9BKmg8f3oIMVELLaSUIhi4Tbg4+8o</vt:lpwstr>
  </property>
  <property fmtid="{D5CDD505-2E9C-101B-9397-08002B2CF9AE}" pid="7" name="x1ye=12">
    <vt:lpwstr>9chvDLEb1xngCXRBr7v9+5aFn10n/qtv1Z+AacQBpiD0czhilJqrfiN/DdThlMei9qm6+IYxv6U+74YovWUz1RglhRrU61iTaKDty5G2pL84mYpHffnm/e1Hhk8X/dhGqQS2/mMfH0dw3HqHcUdAMVZzmryEeoZhcCwsnJh5sqms1HtXbTuJFWEXUfqYiH/BhmXmkFCt5OZ/1d7kmMZTBlCcngzqeg6Lc2QVEXXfc479rabzFM+cxfW7zH/j5PS</vt:lpwstr>
  </property>
  <property fmtid="{D5CDD505-2E9C-101B-9397-08002B2CF9AE}" pid="8" name="x1ye=13">
    <vt:lpwstr>yEWFDiLVEYEqsM9rdK6PAfQ2o3IuR9CyZCxQuTGvWUvFbfv9WSy3UCN3uv7dU2X5r0HrKEYnJXqbkYB3fNJJPKUL9XZDaZv3rI/L89nnk6lkcPUN00fkP4eMvh2GNX7720eS43Y7RNrfQ0fdqsj93m3M/ABcTD8FtmKDlSokKK+P6IpBgDfTDwK6wRlmMyVgkwYrJi3autUn7YMcGLErn6YKM/Pivx7iTQokJFZHdJrZgUR+JVTElWNt0cOHQz8</vt:lpwstr>
  </property>
  <property fmtid="{D5CDD505-2E9C-101B-9397-08002B2CF9AE}" pid="9" name="x1ye=14">
    <vt:lpwstr>esiBGwIs0W9jn+jm6iJG4kikmi0Id7QIOG2FuKVYrTWO8C5m5gwwcqYQzA53fR7gxLGsh2t/lLQNPS+v4mWwjuYk/HeCjIaVIgM9/K9O6xE6je0o4GN/x+I51LgHh0hlnP+DVU4wH/sOaPnqhagIskd1rECtn9Ckc6wYi8ZCLXtaYGq6v7jPzlwAJym1yHen3HO9iBs6NFAS3fv9n0V+FzGvXDwi36U51+/tfcVvLSmFyiD61/EQFiI/16JCDlt</vt:lpwstr>
  </property>
  <property fmtid="{D5CDD505-2E9C-101B-9397-08002B2CF9AE}" pid="10" name="x1ye=15">
    <vt:lpwstr>FK9GkpeuQvnuFeWWgANvdj07TgoOey79x7jKTrWHxfrUtGut4kM/J3o277nAxcpz3qe1hfi++7hOqAroeluDkYm1x1PkG7wrLA15vztS5gbSv94FQftgD+hunbyrkHIYFwS23RcL8/erY/xzCqIP70SRKtmSD7K7rT1Tw3q5tgYvQv5xDsAuoqReJdYiTrGWkMTKz6ozLrim1+HZ+8WzAL3Qd7RAIfevBFsXlauygJ0tIz3JEr3mvvKOmvY5/Lz</vt:lpwstr>
  </property>
  <property fmtid="{D5CDD505-2E9C-101B-9397-08002B2CF9AE}" pid="11" name="x1ye=16">
    <vt:lpwstr>K7Wxwii99ufJKn0q+bkghzJU5H3qKHsfASBIESZ5LTeCMwXLQxqFNl/YE8lRUzZErQGuBZrNkXAxVqL8L+EbgieHVHtDGX4xQBZfG4nxSX0S1IxP2Sm7HJAtWrWeF3JQ3AjOlk8j6c+hyGg4+vm+DJ3aLAdeMfAnoJmx6/HVheTYxu/rL4W6jfqqLMhXqJQChqHwyPo8zxATXGEi39o1gsrfHbdTuKt8d5pf/+uu5VCS/+gVCx2P6b1VDdRAajU</vt:lpwstr>
  </property>
  <property fmtid="{D5CDD505-2E9C-101B-9397-08002B2CF9AE}" pid="12" name="x1ye=17">
    <vt:lpwstr>VX4Vk0nIe8T+o5CkSjtK6ED8jsfmUwZCcW7YwiWdftfU/oqKe4w+jvj9DbLU3IN7Ro4iUnSeAn842wyJXwa2K/HZJNlvDzJwVVAy+3re81MuRKKKXyNdOE/8IhmFWQkj0lZOtNY3b8s/NNJpxy1l5/6DNlhq/LFZO/+WaCyHi32/yYY3ejU1qQJUsHACTIk2UoqMDSvc6g7/w2UEUhpTPQrksmaC+1GueiL6BSieTP80lb3p7pMP5lucDe7Abvc</vt:lpwstr>
  </property>
  <property fmtid="{D5CDD505-2E9C-101B-9397-08002B2CF9AE}" pid="13" name="x1ye=18">
    <vt:lpwstr>bvq4FGhRpW5I10w8mgE4iHPKFNg7Mle+b5kJMv/jJeQbTmrAnSqF0Clahv62nOReLt6R/4564Y2cWbbVYYOki/ujRWbe17/nXlCm/950OQikx3zqpQyJXcji1+hzgAIkAggITEPv3CIm57PUNC9LrBj1CbVH5oGPpmv/7eP9M7xp5G8PzqVufEDG3WYsw/T+B23T90KZ5E1vVOoJnEq4qC/MvZ1NZB5O9VgbGDTHeYhfePPSq8Y+1nkgx5Cv9+f</vt:lpwstr>
  </property>
  <property fmtid="{D5CDD505-2E9C-101B-9397-08002B2CF9AE}" pid="14" name="x1ye=19">
    <vt:lpwstr>bBBC4XnaUhpzLY/+RYYp39TUTJmZBniImnRwsV9pAKeRiwQLV8CgoTYYAzmHQSy3zq7FLI6GiT9KHmcx6FBGmUhnIOUJMPoUwJlT3u3y5qzH5Ap5IoB9VOLJvkQlD+1cY7fzv8wbmzxFCRVpTJBrgZbkD5ZoBUui0oMwBOX5s19Jyzkv7SVsl8VocFCxShinaJi3xUCL/gG1NlvroPtzKOMVEbYPKHKz0YE1wlnT/E2N0K4WfitmZ/uxTqc3iI8</vt:lpwstr>
  </property>
  <property fmtid="{D5CDD505-2E9C-101B-9397-08002B2CF9AE}" pid="15" name="x1ye=2">
    <vt:lpwstr>jQ4ezo0lvLuhIilsyuxOhKMMaETlQSA9jNRm6wFCELk5nJt8UDXAvYWWRkOQHTeTt3HGzIZ562NQZ6DueMiFaVnu2CATT10O01WlMnQim5qKwlLtXEwVdbHywNdvLLRMPYjftYJPegi32v9JIJxc9SiDWWVvf0ylG9C45GqoSns8DZGKBNi30/a81ovu7XJYYfxPUfqNCNiWteePItBNZCzB37HCO4aCRHPE+y1+CAFVIOuchOJTj8v3Niip4vd</vt:lpwstr>
  </property>
  <property fmtid="{D5CDD505-2E9C-101B-9397-08002B2CF9AE}" pid="16" name="x1ye=20">
    <vt:lpwstr>1Ixyc6Bo90iMl3yXPR/WD8/nq6kgKymRCWZgqubNZ3qgQeq62y8AIhoGybTWYdO7WH6G6BdzmYgjQ7b2+okgA+Yyvcggvd4RZKWQvnymVNDFn+RZn1AG2YQrqisp9jqD5SLWD4UJhn7K+rotPcPs/e1922Ftvh7f3OPxg6L+FQe/bYoNG56cSFnDfHlZH5yTaqcaJfWa9oltaM5f8MeR1+ZaOikkYDCtHC+sTxtBaBY3sN3dyYqfIVT4Rvsdo1Q</vt:lpwstr>
  </property>
  <property fmtid="{D5CDD505-2E9C-101B-9397-08002B2CF9AE}" pid="17" name="x1ye=21">
    <vt:lpwstr>edOumuVDVse2xqqR/UINvMDV9wV5zz8LO6R+At03fqQAbSYMulmR4Y5ikV504YW5vMXf5rgNm7SlJ3YNk9mT0kFsEzfx3dDK8cg2VY9jVot7bCvoKNgUa81WQZsp1rIL9mEHEkiYW3j+SglrySusaNaGwpOrUzW5d8ETKxrnnM8/BzQRgMAy0gfjAzqQFWwKjKmJKOsQezYsOyBHoKJbPOvXjrHsAFPNBzWRDj7Fwuh70pN76ZGCnKXnGSf86LW</vt:lpwstr>
  </property>
  <property fmtid="{D5CDD505-2E9C-101B-9397-08002B2CF9AE}" pid="18" name="x1ye=22">
    <vt:lpwstr>su9OSfzbnpDhhkcgfBHtVwHHgxGl9NZYgmSofqCu7XP4iSulPwugHct8eHjKye0bY4nW2Kk5KFAA4a/3yDpQZnaM6j+JZfDnXOcT7Ucobhjvfnqv9Siyo8Sye6rj28bbtgZsdWIKdZ8icHLRbxfe0wiiVctE6/pfCDlWfz/hTGSbD2hloxrZJpVwAO1kbUrIiSEWrd3Qv4OM3/N+Dv9WdAnj4qlJwGo7ZuEkF0jhKfvbX1K/kXlHkgcFjiUF10o</vt:lpwstr>
  </property>
  <property fmtid="{D5CDD505-2E9C-101B-9397-08002B2CF9AE}" pid="19" name="x1ye=23">
    <vt:lpwstr>Xj+GdP9tnfQ+T9sA3zxSFGk0UOylae+g2FrRk9FWi9qDkuS7bRmEgZsFKda1i5R09/ks/tFE9HOFAHEfxXuoUnwu3bOWZ2QeltwOuj8xm3X4mrDjm0hylqDxI4PjFDsKK8Gx1VKilljGDLl9RzEgVpt5SxdAc7aG8bHDStdCtAADTWKSsBDE09XElM9GppprAdsA0TEOSDOOzVTicV7MmcqHqDPFS5gn5F3EVO4wOVQQRJN+8ipxS1oUvjjm0bx</vt:lpwstr>
  </property>
  <property fmtid="{D5CDD505-2E9C-101B-9397-08002B2CF9AE}" pid="20" name="x1ye=24">
    <vt:lpwstr>x7FPLzS82M/5aqwoXFet5DHzfF3Voxrprub8EjdYsWdavVYTMD5bqGNRuOs9Yx97z4/gzDNllpm1/OFNVUAlOs+bqQ/BPuBF1fcMN5g5mKwy+vC5IZE1pBXUiqZfsxXC5j4D0XNpvz+kvvQlXQ/+uqSeff0plkeTE6OBCn10pLggQjhWfYfSKUvzpAhSVlmbJb0AR23x6jqO0K001j04YUpRvKSI9i/8hDuP7KSWhSPutT+FoN6LhzHkl7BRJ3G</vt:lpwstr>
  </property>
  <property fmtid="{D5CDD505-2E9C-101B-9397-08002B2CF9AE}" pid="21" name="x1ye=25">
    <vt:lpwstr>O9chPhm96weHd+d3KhUNA643zdBbVIU3EQezT/uvQHnE36ADkVArVaQ1jn/Kh1bsyRKEn0mcTHwQgvGvZ7C0TyzuBmJwutMhzDscrTb9eytGSLLEjxw9+r9ou3bN/S4gnSg1EZOX/qXZznMQszErEz00woNpakD1hTUdMFi33zn3MfnBi8uCMx1xIGEvB6gWb3cXZtzJU0se4Yuq0iY/hvqYfMUJK4LxSVak1iULqYLhKRHEvh8zjs7DnC+xmR+</vt:lpwstr>
  </property>
  <property fmtid="{D5CDD505-2E9C-101B-9397-08002B2CF9AE}" pid="22" name="x1ye=26">
    <vt:lpwstr>GUAxNDTtWKJjn+/KYvjETeTs61PREu/b6R5bU9yO/dtl/yHNhmv89HDDyCfhsmnbrzr64jYwYQAf7FOemJq0D2On/y5OoczRxUu37cAH8mYGcMdupfQKgUEfmAUkrxMKm/h/qesf03lT/2EYPH/ssPmi6fvYXMny5PehczbU8WItlVUN7sgP1z8xiTsInDY4jxp7srZcD4grMy8vzIHOMVjWjvuF4EU5h18lrV0Jr2FAMHCZb9pUMb3G11oM6Yr</vt:lpwstr>
  </property>
  <property fmtid="{D5CDD505-2E9C-101B-9397-08002B2CF9AE}" pid="23" name="x1ye=27">
    <vt:lpwstr>jrSAUx2r+D3PLVpNH78uvOv9Vbrh6Te4t3lLhU1Br4C74AsZGYI3hOKxUjRVFmCyfX7JAtS+re0Kl79sc/IVa7nLmIO8PhVc+99NMGc+KKIPNWdApqeenC+6ndhHYHrBt/xgOcC/ZJY3n91W8DRYRINjDiCt324SMH+GPgYJ05hn+0/7SIAA4VGTYsfU/Ov/Moe1EiobpSDEmUqFAzCvNwaVqbR0NqjIhKrX35lf9Fs7qwtxPPwsjAcC3iRXHLj</vt:lpwstr>
  </property>
  <property fmtid="{D5CDD505-2E9C-101B-9397-08002B2CF9AE}" pid="24" name="x1ye=28">
    <vt:lpwstr>7qzqyGd1EjtplnrQKNYMLc0QpccNU8AvJ+qIDLKWw4wqTmQig4OaBZfuDsApchKTOf+6JWs3SIBSRARh1pOqS7bPyRjdP7aQFIOTtz7SnQKo1aU41BzKeR8UbFKfTpFjMVGkDIH+W0VgqzwUte1Tx7GihvLWD9zLoWLyY8Sff60Eu71h9OtCDqshZy7IwtWpm3AAVlIcpVBg0DjRtpEdKvUuNK4ZYbNgN6yzJDCrP/7R2K4LR8o4YqkGZqOr3OW</vt:lpwstr>
  </property>
  <property fmtid="{D5CDD505-2E9C-101B-9397-08002B2CF9AE}" pid="25" name="x1ye=29">
    <vt:lpwstr>5qRItCPv7LUAi3iB5o7gme86lT+/vKT+ESzB5/qWwiNRaHnWNMey/EPQRaYwM3ZpD6YkMoRdVJ2c/zI33Q40uUNbHWBNFzkFGzDtfTh7VZ4koPrO0v25b9r+1qHJynXlY5udFL8tJmSMmDlwth49lzzmIfuDYiQ2ANKBwGbKBufkfS//9lHln44V3P5C8eqKCza+8G54GDezt38anFmmGHHNjSbJhAloNSnbFuKEMMzVH/rbuzjeFPttH5ISxeb</vt:lpwstr>
  </property>
  <property fmtid="{D5CDD505-2E9C-101B-9397-08002B2CF9AE}" pid="26" name="x1ye=3">
    <vt:lpwstr>60D5nrPiT1ZrPrOJJc839H/Ik8m2oV+uk5zncG83U5JWswoRl1+K7/4HQwxmfZxwLY/wEXUqNIWCiqYHm01xNrht9oGS1QCtINCJyFUVZvniW/ppx5OPksv1PY0vcDv80DAytZkzqydRwrsijFdyypr2Rino+UrkXSt0V32NqHkS8s9N4ttTQAFsmgfKW00+PLwJOanMmk9LDnU4MtTdB+bklGpSPDyCR8encro3yDXzRc3LxX1CfFJU1vqu+K4</vt:lpwstr>
  </property>
  <property fmtid="{D5CDD505-2E9C-101B-9397-08002B2CF9AE}" pid="27" name="x1ye=30">
    <vt:lpwstr>blirqfrPSU9XAByilXQx90bXYeF6l0XhgMNmuuk+/5ItV3On6Sq6eG3NJ456Fx9HHrSrzpbMB/URXL8iL+4VuJjne/oqSM30dBgKiFtrLILPssgxuCMQ3/yLlmHDllhQ5tbM8CeyDk4CvuLr8ucKqo2k6vNAVeT8EUqNPX1912E0/FCooXC0VUffhmApqo3y7quKtfmBSQrvQerFhAzhyztH/XNrocBW8YgDJeoNnpz/+N5iXUQpPUo0ceb0bjt</vt:lpwstr>
  </property>
  <property fmtid="{D5CDD505-2E9C-101B-9397-08002B2CF9AE}" pid="28" name="x1ye=31">
    <vt:lpwstr>JelCSeT1L6f07AZxOGczij/bGtEruOnqi0b2FGv6UfJIWrwMXx+9IVkbE4eH6pc/xQAhCTEUPvV1hvA3sXfA2UOQ/MpSlAxgEe1g3syLpsDZwjrstxXyCd8Dr5JZV3PnYd6KNm+QEmUL9NavBzztggp0uVj4DyOJeW4/DMevNn7I0twSLjwsZb8SFgrGYHPtSwiLcCvqofs4sbv36Q2vQxYNn5dCgyb+Q/y24zXCQNUyp1uX5oVmcG2GldrEn6b</vt:lpwstr>
  </property>
  <property fmtid="{D5CDD505-2E9C-101B-9397-08002B2CF9AE}" pid="29" name="x1ye=32">
    <vt:lpwstr>18esfsZnC6DubqFBjAVB0Fp3JL3o79oPrVuEzrMZlUORorQCLtlWDEyixpUI0jiR8ipP0TyT+iMni/TYcI+fK6vtb/pBui6qNgx+lqJDlxdZt8KzRZKhXYZQfuy7B9csrT94AmqKDPQaXpeIvzfPlsOtPrvKpsmrmljnx8AW24BCR5Pql9cLriWu87/XKsLG2dmAIRvtp0Rl8nm/CKr8IMT/zFKR6RGuqfzJi0+7o2tjdiOq9Eqi+xyARuiHiuf</vt:lpwstr>
  </property>
  <property fmtid="{D5CDD505-2E9C-101B-9397-08002B2CF9AE}" pid="30" name="x1ye=33">
    <vt:lpwstr>X80B9dg/SQ2uCHghTpLfrtaOymT9xSt4uAn6fi3LTsRLM+KfvpGywIC0KlU6RfumCJmvjRCUdHQWHi9F1RFAcOM7nY5NiV/oLO9YmQd1+zuuXperrZuaIDJnZIx9v7LNEN1xL3LNB9qC+LNpeVkhmIXp5ssN3WR5x3ultMeix/C1FZngBdCyhzqJlgs0KWgF3TMMb2HFERSJ7/6Pdrcmybo6mn+qNatqBmzXG24GZaL7WEBqC31BPCXX8+AO2lU</vt:lpwstr>
  </property>
  <property fmtid="{D5CDD505-2E9C-101B-9397-08002B2CF9AE}" pid="31" name="x1ye=34">
    <vt:lpwstr>1BQhvThYqOftOYtkvwlIL8+fQfFGHpeMPuNqdITernTFlWKM1FGK88g1Z+7o1sBvE/2vklSMJ3Ip6UhiWuZd2uNmHcTjHuD3DjS766VQjXeoMu6R+ur2qmPxr/S3V2TYEfAbNk9VdEh+tVv/Wi/tD3T1BmrsdcuinoPx1SRpt65+RtYSkSIe/PrT3mNb/MYF/Yiu+kt4ptwsX3sDqoXbBfvp48YRxCmhMhsO5qEzK2PdtmM71Zixv836IIhMw81</vt:lpwstr>
  </property>
  <property fmtid="{D5CDD505-2E9C-101B-9397-08002B2CF9AE}" pid="32" name="x1ye=35">
    <vt:lpwstr>UXkk0a2r5OAK4aO6UA90JBwkEsnOrLRP+RB5ueI2NkjuiMlKJ8avl/R5vVbtN767Wspf9Em024vq6gM8ln+lzEg1KJK6eO6oGhElUlwi/U2K3eqJw0BxbQ/mk++T2CPuP2jxV4Vl+F5xsAQN21IuY8PZYMzb/6MwMA0CQW32mMXRgru0HXaO/U+6cMd20mSyBzebsb6H0EmLxgZ/aY1i+7O6F6InYKH5GY9mUQDyrsYLXT4zaBU2h3DWfhB/1Vo</vt:lpwstr>
  </property>
  <property fmtid="{D5CDD505-2E9C-101B-9397-08002B2CF9AE}" pid="33" name="x1ye=36">
    <vt:lpwstr>gMs2iPt/Oa4w4YyYm5BHCSx6Db38EdZLAERuxHtRTIKD+W30N2CsHlausqs0rVbID+aYPLlu18iZH9ySp2qYv0uSN7HIOXLpMfoOPvFbdO7q0xEaN/EyVR/qlxVY6ovZdqrHB6mm+M191GZs2UojzY8oKMUXMO+3BnfpfeK1hIaIqHzNRHctNG1sOy8wEtCitdnZ6/mJC+UdSWG9gUmrobjSmL0C0qhl7JLazxR1iWMpjyItOjdjfYszi9kYZ6Q</vt:lpwstr>
  </property>
  <property fmtid="{D5CDD505-2E9C-101B-9397-08002B2CF9AE}" pid="34" name="x1ye=37">
    <vt:lpwstr>fEnnQoPd8IyW9h63h7/GgTSzT0ISYuXBwiJxtT7JC8pkxsWsovmUK2DPgUxx0KoBDGQLo1jbUKKKwuPguBVtc3/2gTg8sVXzwwCnBwVQoOBhxy2lFH47FUSauXP5k56YWJGI+mIS5n3tkzJdRg72anACxIDax/EW+ZtRC4YSKsiuaMXv82tNt2JWj+cOwqppUH9Ny8DqEfwsCrq017/y4jIU2qAhwpXatgpXo1CiTKbeUw8+vv0X+waI7K64UhP</vt:lpwstr>
  </property>
  <property fmtid="{D5CDD505-2E9C-101B-9397-08002B2CF9AE}" pid="35" name="x1ye=38">
    <vt:lpwstr>lWHav54qs8EuZle9F7tn97/xACk8e1piQP4+5OdThZdwbv/hfFDgaXoZ91jPFCyR0GWBJ8tQSMdHIwsPWZcXbPXOdZwpgfHZiZjExE3Ukg9wGjjjoaTZLwYaG0xQbROvA7xbS9D53Z641dfAccr5K7QPvvyMQDFp7574w3DWPBEhUMLuVAowfU6m/IQU4vfcwe3N/tSVSz/pJOgsbseu/i4OXoT/Bt6DAfp3Kywa/rtQXAPxgp/3ZIKgS0jyuVU</vt:lpwstr>
  </property>
  <property fmtid="{D5CDD505-2E9C-101B-9397-08002B2CF9AE}" pid="36" name="x1ye=39">
    <vt:lpwstr>3wT3D7a2vVEvs7JMiMReYcZHb5IiopD/LzqUMiz+HI5ehLMwT8j0r3PywICnRjs+D2bKoN/NqEuCV5V7wLyIJ+gNav8chFEJ3K0NPJwVk3JWoQr/JH3091DKrhyZ5KYl0CQoZkUiueJxE/mPjntucZfC+P5k8Cf+iHlYLU+jsa5WNdH8/E2+8112fSmVl83Q3Ezze3fRqdji//ocWZXfZu4uY5z0HLgZFiXAm+NCMaPUg3Zu1PKx+Wa5g0n7KOx</vt:lpwstr>
  </property>
  <property fmtid="{D5CDD505-2E9C-101B-9397-08002B2CF9AE}" pid="37" name="x1ye=4">
    <vt:lpwstr>L8SXjjQ6B9j8/+nsXx3wFTRgNmK7IHMzHg66EyDiHt2y5+1z69mnfyaafls+umSbTKCDx4D2roTGAgrRBN7llFW2imxFC0NUJYsrsC5bt2Igk6eT87JGFRJLkdPz8MXxAC0cfxHURfUvALxhq8zS4PJIL40t//17YTq8pB/M9W53v9M6ghFUvvVPSU3uQOK/7S8qYRgDtWjJJZI7Z7/Zv/VOI5fuLHQdRhMo0EH3aRYnv6Z5Ct5C04IVg2AqACP</vt:lpwstr>
  </property>
  <property fmtid="{D5CDD505-2E9C-101B-9397-08002B2CF9AE}" pid="38" name="x1ye=40">
    <vt:lpwstr>BaIRt1KIdkhALtm45Nwn0MxVv278s0PVZbwrirgtl3QmIDkm6ne61ixGw/7wRH9NByWwonklqfWuTlKE8sIt4uhnuIFPZZLBQIxYaK0ruruqf5qM2e1jQGuWIwLXxZRmc6rWDXrYArGgNC6r3wdqRT04N7SM9VVCjRq7z0igxMkyP0D4x7O35vAa5AYQTk9efpv7bBCMJMj0y64lTKmgFAx7nVG0w3M1WXoHGhh8t1OATtQB0T8YXW6k0h6Z9No</vt:lpwstr>
  </property>
  <property fmtid="{D5CDD505-2E9C-101B-9397-08002B2CF9AE}" pid="39" name="x1ye=41">
    <vt:lpwstr>krRTgDx4VEFHyBte/3Q9OYP1Ly0qIxvq5f7Mq/tlyvX735JANjA61D7RwlNUQVgiFYR8Ib6+bnHaMnXzC8a5tO0Yt4uVs9ddVmdbhZsDWdHfSpvSEfXp+L6PWBnEzDsikIViZwF0IJT7lytkC4ksnLZJ7xV+8JQkVO90V7tefZIxO463hOdajQ8vB31Z11vJRBfn35n8U32v8FXihbHa+yAdnASM/bUiefsU0gSYIEYj4kGDW42+bnM+vXuq1dG</vt:lpwstr>
  </property>
  <property fmtid="{D5CDD505-2E9C-101B-9397-08002B2CF9AE}" pid="40" name="x1ye=42">
    <vt:lpwstr>HgBoYP4dJeIvb9/hw9poNWD06OUIc/QcdUEt0/ij8HYeH8fO19T0kKHvd+1tQxJeOLO5T34nNFcFW2Fee9LHZlsdxsrq/VE4D+VZDwV2zAOBQysJ6QyAM+s9TY69yChNSA/Q+/J4mV4CkAAA==</vt:lpwstr>
  </property>
  <property fmtid="{D5CDD505-2E9C-101B-9397-08002B2CF9AE}" pid="41" name="x1ye=5">
    <vt:lpwstr>h+1KG+Px+K/kaVAKwQG9xspnK9rOxW1unijCiwldHSx6tENkT/144N9feR3KzJu5XJyP08NlAHxKRZUxzJQFMGQBKyhigSJUU5HC6SRuU/2b4NVE/h8962+6ME9ZNPZdkNk4OYuu08J97rdF6BpcEQpnkSZ6Vep4rMLGsBtqRrNAW4fIS1f5K968bGYVe2E6eqjgooCh45gjQYhEOdd2+Dxrga5RJcyKBBVfXgXI9A8OacYmfHKIasJnS7KxjKK</vt:lpwstr>
  </property>
  <property fmtid="{D5CDD505-2E9C-101B-9397-08002B2CF9AE}" pid="42" name="x1ye=6">
    <vt:lpwstr>/ehlxK80WzHfDMEo/OSBsIB5qeGyutRg6MC1jdg/AKd0ps/cE3DxxmuVlhzEDdZdY8AjUn6T/mdflxoyEmQu3hubcNlx9vMx08swqCUP2iyrbPXexdk5woDjoLqCZdyj/6PN6XzbkXvjmrp0+NfYswbKnZ7XMpD00+wJfAnuPnCtfYLsACORyis4n27X9BFdXhZZzK4yNYEr5xoZWSCASuvVBsPHpuHDjfylTYYrqfzoSc6kgvTxHTZxwW8gsoM</vt:lpwstr>
  </property>
  <property fmtid="{D5CDD505-2E9C-101B-9397-08002B2CF9AE}" pid="43" name="x1ye=7">
    <vt:lpwstr>TMtKvBT01tcVyho/64WvPoUItSzNbrSfTYnQl5FLdSOafkrG+5dwvF0Y6uL8Musec2xnK4fyVrfUa9cFbXbJFkmLyLXzqYEkpRLH6rqCzqlTBOKiQd8GwJBC1SUqlEtyBa3I4V42qEt/CHYFUO6y0eIeK5jX1ACvfqqUB6X6CGMmkhn6etZIGKhmN16bbVTVxmodaYDJXyr9nGABTnlx8lyAjRK3yhJFrXVvtWgRe3ZEeIAcOkjqYuvkIVC8+zw</vt:lpwstr>
  </property>
  <property fmtid="{D5CDD505-2E9C-101B-9397-08002B2CF9AE}" pid="44" name="x1ye=8">
    <vt:lpwstr>CgCfZxrV5giOdwwMdj0v5HAstJQUUIv8ky65oMciHRBMg5rIFHkY0dG0wkcITd51J/Lg9+7M++e2I+GEeqiSoKqVZl6viVHyeY/pW+JAmWbXbr5yZWFaRx9f6iTPiFn0RPtcLbyoEQEltiKNlCEwZU8i0GB+b+kok0rwwAjWqTcjAniBLA081+0Jz7HtxyV5OtxreeuAtH9MJdI/TJLFhuWhPhNu0y2b8rVdu8GhgA4ncsxnUxU1wbqsKMIP2sh</vt:lpwstr>
  </property>
  <property fmtid="{D5CDD505-2E9C-101B-9397-08002B2CF9AE}" pid="45" name="x1ye=9">
    <vt:lpwstr>n8zkk6wc9eauO+rEyjlXOxAaBE8sCr9EW6nxqFiv/xlk6seKv3fnFJfJmkT/PS7GY09a7uuOooKR60KJhoZz5plQbHS3sZRNWfIdMv1PtYW0AWTLVyNOPQzsVTlLeBSjtl09Qd8mph8hMVHqaK5W1a/VcnmZrtuVFqcR1eaHA+1GCwR/8my3A9iU7jXjEaTOdrkpTPuj8IWhzrFkiIkDIYjiYPdqeiPzRO3PimhuJqByr6qEZ3gnu5Ip88A4Z4r</vt:lpwstr>
  </property>
</Properties>
</file>